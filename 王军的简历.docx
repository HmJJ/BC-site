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1E18" w:rsidRDefault="0045089F">
      <w:pPr>
        <w:pStyle w:val="1"/>
        <w:jc w:val="center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</w:p>
    <w:p w:rsidR="00241E18" w:rsidRDefault="0045089F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个人概况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8pt;width:513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个人概况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姓名：王军  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性别：男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年龄：2</w:t>
      </w:r>
      <w:r w:rsidR="0079243A"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联系地址</w:t>
      </w:r>
      <w:r>
        <w:rPr>
          <w:rFonts w:asciiTheme="minorEastAsia" w:eastAsiaTheme="minorEastAsia" w:hAnsiTheme="minor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上海市</w:t>
      </w:r>
      <w:r w:rsidR="002466AB">
        <w:rPr>
          <w:rFonts w:asciiTheme="minorEastAsia" w:eastAsiaTheme="minorEastAsia" w:hAnsiTheme="minorEastAsia" w:hint="eastAsia"/>
          <w:sz w:val="22"/>
          <w:szCs w:val="22"/>
        </w:rPr>
        <w:t>普陀区</w:t>
      </w:r>
    </w:p>
    <w:p w:rsidR="00241E18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E-mail：nott</w:t>
      </w:r>
      <w:r>
        <w:rPr>
          <w:rFonts w:asciiTheme="minorEastAsia" w:eastAsiaTheme="minorEastAsia" w:hAnsiTheme="minorEastAsia"/>
          <w:sz w:val="22"/>
          <w:szCs w:val="22"/>
        </w:rPr>
        <w:t>wang@foxmail.com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联系电话：1762</w:t>
      </w:r>
      <w:r>
        <w:rPr>
          <w:rFonts w:asciiTheme="minorEastAsia" w:eastAsiaTheme="minorEastAsia" w:hAnsiTheme="minorEastAsia"/>
          <w:sz w:val="22"/>
          <w:szCs w:val="22"/>
        </w:rPr>
        <w:t>1723213</w:t>
      </w:r>
    </w:p>
    <w:p w:rsidR="0045089F" w:rsidRDefault="0045089F">
      <w:pPr>
        <w:tabs>
          <w:tab w:val="left" w:pos="2085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/>
          <w:sz w:val="22"/>
          <w:szCs w:val="22"/>
        </w:rPr>
        <w:t>Github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>:</w:t>
      </w:r>
      <w:r w:rsidRPr="0045089F">
        <w:t xml:space="preserve"> </w:t>
      </w:r>
      <w:r w:rsidRPr="0045089F">
        <w:rPr>
          <w:rFonts w:asciiTheme="minorEastAsia" w:eastAsiaTheme="minorEastAsia" w:hAnsiTheme="minorEastAsia"/>
          <w:sz w:val="22"/>
          <w:szCs w:val="22"/>
        </w:rPr>
        <w:t>https://github.com/HmJJ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教育</w:t>
                            </w:r>
                            <w:r>
                              <w:rPr>
                                <w:color w:val="FFFFFF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-.75pt;margin-top:3.3pt;width:513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BQCGJ/4BAADn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教育</w:t>
                      </w:r>
                      <w:r>
                        <w:rPr>
                          <w:color w:val="FFFFFF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tabs>
          <w:tab w:val="left" w:pos="2085"/>
          <w:tab w:val="center" w:pos="2310"/>
          <w:tab w:val="center" w:pos="3150"/>
          <w:tab w:val="center" w:pos="3990"/>
          <w:tab w:val="center" w:pos="4200"/>
          <w:tab w:val="center" w:pos="5040"/>
        </w:tabs>
        <w:spacing w:line="360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sz w:val="22"/>
          <w:szCs w:val="22"/>
        </w:rPr>
        <w:t>14年9月</w:t>
      </w:r>
      <w:r>
        <w:rPr>
          <w:rFonts w:asciiTheme="minorEastAsia" w:eastAsiaTheme="minorEastAsia" w:hAnsiTheme="minorEastAsia"/>
          <w:sz w:val="22"/>
          <w:szCs w:val="22"/>
        </w:rPr>
        <w:t>~201</w:t>
      </w:r>
      <w:r>
        <w:rPr>
          <w:rFonts w:asciiTheme="minorEastAsia" w:eastAsiaTheme="minorEastAsia" w:hAnsiTheme="minorEastAsia" w:hint="eastAsia"/>
          <w:sz w:val="22"/>
          <w:szCs w:val="22"/>
        </w:rPr>
        <w:t>8年6月           华东交通大学         软件工程专</w:t>
      </w:r>
      <w:r>
        <w:rPr>
          <w:rFonts w:asciiTheme="minorEastAsia" w:eastAsiaTheme="minorEastAsia" w:hAnsiTheme="minorEastAsia"/>
          <w:sz w:val="22"/>
          <w:szCs w:val="22"/>
        </w:rPr>
        <w:t>业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         本</w:t>
      </w:r>
      <w:r>
        <w:rPr>
          <w:rFonts w:asciiTheme="minorEastAsia" w:eastAsiaTheme="minorEastAsia" w:hAnsiTheme="minorEastAsia"/>
          <w:sz w:val="22"/>
          <w:szCs w:val="22"/>
        </w:rPr>
        <w:t>科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 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</w:t>
                            </w:r>
                            <w:r>
                              <w:rPr>
                                <w:color w:val="FFFFFF"/>
                              </w:rPr>
                              <w:t>职意向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-1.5pt;margin-top:1.5pt;width:513pt;height:1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mYjunv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</w:t>
                      </w:r>
                      <w:r>
                        <w:rPr>
                          <w:color w:val="FFFFFF"/>
                        </w:rPr>
                        <w:t>职意向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firstLine="435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J</w:t>
      </w:r>
      <w:r>
        <w:rPr>
          <w:rFonts w:asciiTheme="minorEastAsia" w:eastAsiaTheme="minorEastAsia" w:hAnsiTheme="minorEastAsia"/>
          <w:sz w:val="22"/>
          <w:szCs w:val="22"/>
        </w:rPr>
        <w:t>av</w:t>
      </w:r>
      <w:r>
        <w:rPr>
          <w:rFonts w:asciiTheme="minorEastAsia" w:eastAsiaTheme="minorEastAsia" w:hAnsiTheme="minorEastAsia" w:hint="eastAsia"/>
          <w:sz w:val="22"/>
          <w:szCs w:val="22"/>
        </w:rPr>
        <w:t>a/EE开</w:t>
      </w:r>
      <w:r>
        <w:rPr>
          <w:rFonts w:asciiTheme="minorEastAsia" w:eastAsiaTheme="minorEastAsia" w:hAnsiTheme="minorEastAsia"/>
          <w:sz w:val="22"/>
          <w:szCs w:val="22"/>
        </w:rPr>
        <w:t>发工程师</w:t>
      </w:r>
    </w:p>
    <w:p w:rsidR="00241E18" w:rsidRDefault="0045089F">
      <w:pPr>
        <w:spacing w:line="360" w:lineRule="auto"/>
        <w:rPr>
          <w:rStyle w:val="a5"/>
        </w:rPr>
      </w:pPr>
      <w:r>
        <w:rPr>
          <w:rFonts w:asciiTheme="minorEastAsia" w:eastAsiaTheme="minorEastAsia" w:hAnsiTheme="minorEastAsia" w:cs="Tahoma"/>
          <w:color w:val="000000"/>
          <w:sz w:val="22"/>
          <w:szCs w:val="22"/>
        </w:rPr>
        <w:t>总监</w:t>
      </w:r>
      <w:r>
        <w:rPr>
          <w:rStyle w:val="a5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6515100" cy="198120"/>
                <wp:effectExtent l="635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left:0;text-align:left;margin-left:-1.5pt;margin-top:1.5pt;width:513pt;height:15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熟悉掌握</w:t>
      </w:r>
      <w:r>
        <w:rPr>
          <w:rStyle w:val="a5"/>
          <w:rFonts w:hint="eastAsia"/>
          <w:b w:val="0"/>
          <w:sz w:val="22"/>
          <w:szCs w:val="22"/>
        </w:rPr>
        <w:t>Java</w:t>
      </w:r>
      <w:r>
        <w:rPr>
          <w:rStyle w:val="a5"/>
          <w:rFonts w:hint="eastAsia"/>
          <w:b w:val="0"/>
          <w:sz w:val="22"/>
          <w:szCs w:val="22"/>
        </w:rPr>
        <w:t>基础，熟悉</w:t>
      </w:r>
      <w:r>
        <w:rPr>
          <w:rStyle w:val="a5"/>
          <w:rFonts w:hint="eastAsia"/>
          <w:b w:val="0"/>
          <w:sz w:val="22"/>
          <w:szCs w:val="22"/>
        </w:rPr>
        <w:t>IO</w:t>
      </w:r>
      <w:r>
        <w:rPr>
          <w:rStyle w:val="a5"/>
          <w:rFonts w:hint="eastAsia"/>
          <w:b w:val="0"/>
          <w:sz w:val="22"/>
          <w:szCs w:val="22"/>
        </w:rPr>
        <w:t>，集合，多线程，网络等基础知识，了解</w:t>
      </w:r>
      <w:r>
        <w:rPr>
          <w:rStyle w:val="a5"/>
          <w:rFonts w:hint="eastAsia"/>
          <w:b w:val="0"/>
          <w:sz w:val="22"/>
          <w:szCs w:val="22"/>
        </w:rPr>
        <w:t>JVM</w:t>
      </w:r>
      <w:r>
        <w:rPr>
          <w:rStyle w:val="a5"/>
          <w:rFonts w:hint="eastAsia"/>
          <w:b w:val="0"/>
          <w:sz w:val="22"/>
          <w:szCs w:val="22"/>
        </w:rPr>
        <w:t>原理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了解基础的数据结构和算法，掌握</w:t>
      </w:r>
      <w:proofErr w:type="spellStart"/>
      <w:r>
        <w:rPr>
          <w:rStyle w:val="a5"/>
          <w:rFonts w:hint="eastAsia"/>
          <w:b w:val="0"/>
          <w:sz w:val="22"/>
          <w:szCs w:val="22"/>
        </w:rPr>
        <w:t>HTML,CSS,JavaScript,Ajax,jQuery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等相关技术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MVC</w:t>
      </w:r>
      <w:r>
        <w:rPr>
          <w:rStyle w:val="a5"/>
          <w:b w:val="0"/>
          <w:sz w:val="22"/>
          <w:szCs w:val="22"/>
        </w:rPr>
        <w:t>模式</w:t>
      </w:r>
      <w:r>
        <w:rPr>
          <w:rStyle w:val="a5"/>
          <w:rFonts w:hint="eastAsia"/>
          <w:b w:val="0"/>
          <w:sz w:val="22"/>
          <w:szCs w:val="22"/>
        </w:rPr>
        <w:t>，熟练使用</w:t>
      </w:r>
      <w:r>
        <w:rPr>
          <w:rStyle w:val="a5"/>
          <w:rFonts w:hint="eastAsia"/>
          <w:b w:val="0"/>
          <w:sz w:val="22"/>
          <w:szCs w:val="22"/>
        </w:rPr>
        <w:t>Spring</w:t>
      </w:r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SpringMVC</w:t>
      </w:r>
      <w:proofErr w:type="spellEnd"/>
      <w:r>
        <w:rPr>
          <w:rStyle w:val="a5"/>
          <w:rFonts w:hint="eastAsia"/>
          <w:b w:val="0"/>
          <w:sz w:val="22"/>
          <w:szCs w:val="22"/>
        </w:rPr>
        <w:t>，</w:t>
      </w:r>
      <w:proofErr w:type="spellStart"/>
      <w:r>
        <w:rPr>
          <w:rStyle w:val="a5"/>
          <w:rFonts w:hint="eastAsia"/>
          <w:b w:val="0"/>
          <w:sz w:val="22"/>
          <w:szCs w:val="22"/>
        </w:rPr>
        <w:t>Mybatis</w:t>
      </w:r>
      <w:proofErr w:type="spellEnd"/>
      <w:r>
        <w:rPr>
          <w:rStyle w:val="a5"/>
          <w:rFonts w:hint="eastAsia"/>
          <w:b w:val="0"/>
          <w:sz w:val="22"/>
          <w:szCs w:val="22"/>
        </w:rPr>
        <w:t>,</w:t>
      </w:r>
      <w:r>
        <w:rPr>
          <w:rStyle w:val="a5"/>
          <w:b w:val="0"/>
          <w:sz w:val="22"/>
          <w:szCs w:val="22"/>
        </w:rPr>
        <w:t xml:space="preserve"> </w:t>
      </w:r>
      <w:proofErr w:type="spellStart"/>
      <w:r>
        <w:rPr>
          <w:rStyle w:val="a5"/>
          <w:rFonts w:hint="eastAsia"/>
          <w:b w:val="0"/>
          <w:sz w:val="22"/>
          <w:szCs w:val="22"/>
        </w:rPr>
        <w:t>Springboot</w:t>
      </w:r>
      <w:proofErr w:type="spellEnd"/>
      <w:r>
        <w:rPr>
          <w:rStyle w:val="a5"/>
          <w:rFonts w:hint="eastAsia"/>
          <w:b w:val="0"/>
          <w:sz w:val="22"/>
          <w:szCs w:val="22"/>
        </w:rPr>
        <w:t>等相关框架进行</w:t>
      </w:r>
      <w:r>
        <w:rPr>
          <w:rStyle w:val="a5"/>
          <w:rFonts w:hint="eastAsia"/>
          <w:b w:val="0"/>
          <w:sz w:val="22"/>
          <w:szCs w:val="22"/>
        </w:rPr>
        <w:t>web</w:t>
      </w:r>
      <w:r>
        <w:rPr>
          <w:rStyle w:val="a5"/>
          <w:rFonts w:hint="eastAsia"/>
          <w:b w:val="0"/>
          <w:sz w:val="22"/>
          <w:szCs w:val="22"/>
        </w:rPr>
        <w:t>开发</w:t>
      </w:r>
    </w:p>
    <w:p w:rsidR="00F40FE1" w:rsidRDefault="00F40FE1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proofErr w:type="spellStart"/>
      <w:r>
        <w:rPr>
          <w:rStyle w:val="a5"/>
          <w:rFonts w:hint="eastAsia"/>
          <w:b w:val="0"/>
          <w:sz w:val="22"/>
          <w:szCs w:val="22"/>
        </w:rPr>
        <w:t>vue</w:t>
      </w:r>
      <w:proofErr w:type="spellEnd"/>
      <w:r>
        <w:rPr>
          <w:rStyle w:val="a5"/>
          <w:b w:val="0"/>
          <w:sz w:val="22"/>
          <w:szCs w:val="22"/>
        </w:rPr>
        <w:t>，能够进行</w:t>
      </w:r>
      <w:proofErr w:type="spellStart"/>
      <w:r>
        <w:rPr>
          <w:rStyle w:val="a5"/>
          <w:b w:val="0"/>
          <w:sz w:val="22"/>
          <w:szCs w:val="22"/>
        </w:rPr>
        <w:t>springboot+vue</w:t>
      </w:r>
      <w:proofErr w:type="spellEnd"/>
      <w:r>
        <w:rPr>
          <w:rStyle w:val="a5"/>
          <w:b w:val="0"/>
          <w:sz w:val="22"/>
          <w:szCs w:val="22"/>
        </w:rPr>
        <w:t>进行前后端分离开发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b w:val="0"/>
          <w:sz w:val="22"/>
          <w:szCs w:val="22"/>
        </w:rPr>
        <w:t>Oracle</w:t>
      </w:r>
      <w:r>
        <w:rPr>
          <w:rStyle w:val="a5"/>
          <w:rFonts w:hint="eastAsia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MySQL</w:t>
      </w:r>
      <w:r>
        <w:rPr>
          <w:rStyle w:val="a5"/>
          <w:b w:val="0"/>
          <w:sz w:val="22"/>
          <w:szCs w:val="22"/>
        </w:rPr>
        <w:t>数据库，</w:t>
      </w:r>
      <w:r>
        <w:rPr>
          <w:rStyle w:val="a5"/>
          <w:rFonts w:hint="eastAsia"/>
          <w:b w:val="0"/>
          <w:sz w:val="22"/>
          <w:szCs w:val="22"/>
        </w:rPr>
        <w:t>了解</w:t>
      </w:r>
      <w:r>
        <w:rPr>
          <w:rStyle w:val="a5"/>
          <w:rFonts w:hint="eastAsia"/>
          <w:b w:val="0"/>
          <w:sz w:val="22"/>
          <w:szCs w:val="22"/>
        </w:rPr>
        <w:t>Redis</w:t>
      </w:r>
      <w:r>
        <w:rPr>
          <w:rStyle w:val="a5"/>
          <w:rFonts w:hint="eastAsia"/>
          <w:b w:val="0"/>
          <w:sz w:val="22"/>
          <w:szCs w:val="22"/>
        </w:rPr>
        <w:t>分布式缓存数据库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Tomcat</w:t>
      </w:r>
      <w:r>
        <w:rPr>
          <w:rStyle w:val="a5"/>
          <w:rFonts w:hint="eastAsia"/>
          <w:b w:val="0"/>
          <w:sz w:val="22"/>
          <w:szCs w:val="22"/>
        </w:rPr>
        <w:t>等应用服务器的应用部署和配置，有</w:t>
      </w:r>
      <w:proofErr w:type="spellStart"/>
      <w:r>
        <w:rPr>
          <w:rStyle w:val="a5"/>
          <w:rFonts w:hint="eastAsia"/>
          <w:b w:val="0"/>
          <w:sz w:val="22"/>
          <w:szCs w:val="22"/>
        </w:rPr>
        <w:t>linux</w:t>
      </w:r>
      <w:proofErr w:type="spellEnd"/>
      <w:r>
        <w:rPr>
          <w:rStyle w:val="a5"/>
          <w:rFonts w:hint="eastAsia"/>
          <w:b w:val="0"/>
          <w:sz w:val="22"/>
          <w:szCs w:val="22"/>
        </w:rPr>
        <w:t>系统操作经验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</w:t>
      </w:r>
      <w:r>
        <w:rPr>
          <w:rStyle w:val="a5"/>
          <w:rFonts w:hint="eastAsia"/>
          <w:b w:val="0"/>
          <w:sz w:val="22"/>
          <w:szCs w:val="22"/>
        </w:rPr>
        <w:t>Maven</w:t>
      </w:r>
      <w:r>
        <w:rPr>
          <w:rStyle w:val="a5"/>
          <w:rFonts w:hint="eastAsia"/>
          <w:b w:val="0"/>
          <w:sz w:val="22"/>
          <w:szCs w:val="22"/>
        </w:rPr>
        <w:t>项目管理工具，以及使用</w:t>
      </w:r>
      <w:r>
        <w:rPr>
          <w:rStyle w:val="a5"/>
          <w:rFonts w:hint="eastAsia"/>
          <w:b w:val="0"/>
          <w:sz w:val="22"/>
          <w:szCs w:val="22"/>
        </w:rPr>
        <w:t>SVN/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</w:t>
      </w:r>
      <w:proofErr w:type="spellEnd"/>
      <w:r>
        <w:rPr>
          <w:rStyle w:val="a5"/>
          <w:rFonts w:hint="eastAsia"/>
          <w:b w:val="0"/>
          <w:sz w:val="22"/>
          <w:szCs w:val="22"/>
        </w:rPr>
        <w:t>/</w:t>
      </w:r>
      <w:proofErr w:type="spellStart"/>
      <w:r>
        <w:rPr>
          <w:rStyle w:val="a5"/>
          <w:rFonts w:hint="eastAsia"/>
          <w:b w:val="0"/>
          <w:sz w:val="22"/>
          <w:szCs w:val="22"/>
        </w:rPr>
        <w:t>Github</w:t>
      </w:r>
      <w:proofErr w:type="spellEnd"/>
      <w:r>
        <w:rPr>
          <w:rStyle w:val="a5"/>
          <w:rFonts w:hint="eastAsia"/>
          <w:b w:val="0"/>
          <w:sz w:val="22"/>
          <w:szCs w:val="22"/>
        </w:rPr>
        <w:t>版本控制工具</w:t>
      </w:r>
    </w:p>
    <w:p w:rsidR="00F40FE1" w:rsidRDefault="00F40FE1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熟悉基本</w:t>
      </w:r>
      <w:r>
        <w:rPr>
          <w:rStyle w:val="a5"/>
          <w:b w:val="0"/>
          <w:sz w:val="22"/>
          <w:szCs w:val="22"/>
        </w:rPr>
        <w:t>go</w:t>
      </w:r>
      <w:r>
        <w:rPr>
          <w:rStyle w:val="a5"/>
          <w:b w:val="0"/>
          <w:sz w:val="22"/>
          <w:szCs w:val="22"/>
        </w:rPr>
        <w:t>语法以及</w:t>
      </w:r>
      <w:r>
        <w:rPr>
          <w:rStyle w:val="a5"/>
          <w:b w:val="0"/>
          <w:sz w:val="22"/>
          <w:szCs w:val="22"/>
        </w:rPr>
        <w:t>shell</w:t>
      </w:r>
      <w:r>
        <w:rPr>
          <w:rStyle w:val="a5"/>
          <w:b w:val="0"/>
          <w:sz w:val="22"/>
          <w:szCs w:val="22"/>
        </w:rPr>
        <w:t>脚本</w:t>
      </w:r>
      <w:r w:rsidR="00665DC6">
        <w:rPr>
          <w:rStyle w:val="a5"/>
          <w:rFonts w:hint="eastAsia"/>
          <w:b w:val="0"/>
          <w:sz w:val="22"/>
          <w:szCs w:val="22"/>
        </w:rPr>
        <w:t>的编写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CET-4</w:t>
      </w:r>
      <w:r>
        <w:rPr>
          <w:rStyle w:val="a5"/>
          <w:b w:val="0"/>
          <w:sz w:val="22"/>
          <w:szCs w:val="22"/>
        </w:rPr>
        <w:t>，</w:t>
      </w:r>
      <w:r>
        <w:rPr>
          <w:rStyle w:val="a5"/>
          <w:rFonts w:hint="eastAsia"/>
          <w:b w:val="0"/>
          <w:sz w:val="22"/>
          <w:szCs w:val="22"/>
        </w:rPr>
        <w:t>能够</w:t>
      </w:r>
      <w:r>
        <w:rPr>
          <w:rStyle w:val="a5"/>
          <w:b w:val="0"/>
          <w:sz w:val="22"/>
          <w:szCs w:val="22"/>
        </w:rPr>
        <w:t>阅读英文</w:t>
      </w:r>
      <w:r>
        <w:rPr>
          <w:rStyle w:val="a5"/>
          <w:rFonts w:hint="eastAsia"/>
          <w:b w:val="0"/>
          <w:sz w:val="22"/>
          <w:szCs w:val="22"/>
        </w:rPr>
        <w:t>技术</w:t>
      </w:r>
      <w:r>
        <w:rPr>
          <w:rStyle w:val="a5"/>
          <w:b w:val="0"/>
          <w:sz w:val="22"/>
          <w:szCs w:val="22"/>
        </w:rPr>
        <w:t>文档</w:t>
      </w:r>
      <w:r>
        <w:rPr>
          <w:rStyle w:val="a5"/>
          <w:rFonts w:hint="eastAsia"/>
          <w:b w:val="0"/>
          <w:sz w:val="22"/>
          <w:szCs w:val="22"/>
        </w:rPr>
        <w:t>及项目需求文档</w:t>
      </w:r>
    </w:p>
    <w:p w:rsidR="00241E18" w:rsidRDefault="0045089F">
      <w:pPr>
        <w:numPr>
          <w:ilvl w:val="0"/>
          <w:numId w:val="2"/>
        </w:numPr>
        <w:tabs>
          <w:tab w:val="left" w:pos="540"/>
        </w:tabs>
        <w:spacing w:line="360" w:lineRule="auto"/>
        <w:rPr>
          <w:rStyle w:val="a5"/>
          <w:b w:val="0"/>
          <w:sz w:val="22"/>
          <w:szCs w:val="22"/>
        </w:rPr>
      </w:pPr>
      <w:r>
        <w:rPr>
          <w:rStyle w:val="a5"/>
          <w:rFonts w:hint="eastAsia"/>
          <w:b w:val="0"/>
          <w:sz w:val="22"/>
          <w:szCs w:val="22"/>
        </w:rPr>
        <w:t>具有较强的学习能力，能适应较大的工作压力，具备良好的团队精神和敬业精神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0" r="2540" b="571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企业</w:t>
                            </w:r>
                            <w:r>
                              <w:rPr>
                                <w:color w:val="FFFFFF"/>
                              </w:rPr>
                              <w:t>实习及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0" type="#_x0000_t202" style="position:absolute;left:0;text-align:left;margin-left:-.75pt;margin-top:3.3pt;width:513pt;height:1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企业</w:t>
                      </w:r>
                      <w:r>
                        <w:rPr>
                          <w:color w:val="FFFFFF"/>
                        </w:rPr>
                        <w:t>实习及</w:t>
                      </w:r>
                      <w:r>
                        <w:rPr>
                          <w:rFonts w:hint="eastAsia"/>
                          <w:color w:val="FFFFFF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2017年8月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8年6月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</w:t>
      </w:r>
      <w:proofErr w:type="gramStart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致软件</w:t>
      </w:r>
      <w:proofErr w:type="gramEnd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实习生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参与德勤税务系统，EMBA校友会,新致福币，核心系统的后台的编码与维护</w:t>
      </w:r>
    </w:p>
    <w:p w:rsidR="00241E18" w:rsidRDefault="0045089F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负责项目的后端代码编写，H5页面前后端交互</w:t>
      </w:r>
    </w:p>
    <w:p w:rsidR="00676650" w:rsidRDefault="00676650" w:rsidP="00676650">
      <w:pPr>
        <w:spacing w:line="360" w:lineRule="auto"/>
        <w:ind w:left="420"/>
        <w:rPr>
          <w:rFonts w:asciiTheme="minorEastAsia" w:eastAsiaTheme="minorEastAsia" w:hAnsiTheme="minorEastAsia" w:cs="Arial" w:hint="eastAsia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lastRenderedPageBreak/>
        <w:t>2018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年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7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至今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上海新</w:t>
      </w:r>
      <w:proofErr w:type="gramStart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致软件</w:t>
      </w:r>
      <w:proofErr w:type="gramEnd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开发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工程师</w:t>
      </w:r>
    </w:p>
    <w:p w:rsidR="00676650" w:rsidRDefault="00676650" w:rsidP="00676650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主要工作</w:t>
      </w:r>
    </w:p>
    <w:p w:rsidR="00676650" w:rsidRPr="00B159EC" w:rsidRDefault="00676650" w:rsidP="00B159E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参与公司java项目模块业务代码的编码设计，相关技术/接口文档的编写</w:t>
      </w:r>
    </w:p>
    <w:p w:rsidR="00676650" w:rsidRPr="00B159EC" w:rsidRDefault="00676650" w:rsidP="00B159E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根据公司设计文档或需求说明完成代码编写、调试和维护，修复bug</w:t>
      </w:r>
    </w:p>
    <w:p w:rsidR="00676650" w:rsidRPr="00B159EC" w:rsidRDefault="00676650" w:rsidP="00B159E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参与</w:t>
      </w:r>
      <w:r w:rsidR="00B159EC">
        <w:rPr>
          <w:rFonts w:asciiTheme="minorEastAsia" w:eastAsiaTheme="minorEastAsia" w:hAnsiTheme="minorEastAsia" w:cs="Arial" w:hint="eastAsia"/>
          <w:sz w:val="22"/>
          <w:szCs w:val="22"/>
        </w:rPr>
        <w:t>农产品溯源</w:t>
      </w: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的后台的编码与维护</w:t>
      </w:r>
    </w:p>
    <w:p w:rsidR="00676650" w:rsidRPr="00B159EC" w:rsidRDefault="00676650" w:rsidP="00B159EC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 w:cs="Arial"/>
          <w:sz w:val="22"/>
          <w:szCs w:val="22"/>
        </w:rPr>
      </w:pPr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负责项目的后端代码编写，</w:t>
      </w:r>
      <w:proofErr w:type="spellStart"/>
      <w:r w:rsidR="00B159EC">
        <w:rPr>
          <w:rFonts w:asciiTheme="minorEastAsia" w:eastAsiaTheme="minorEastAsia" w:hAnsiTheme="minorEastAsia" w:cs="Arial"/>
          <w:sz w:val="22"/>
          <w:szCs w:val="22"/>
        </w:rPr>
        <w:t>vue</w:t>
      </w:r>
      <w:proofErr w:type="spellEnd"/>
      <w:r w:rsidRPr="00B159EC">
        <w:rPr>
          <w:rFonts w:asciiTheme="minorEastAsia" w:eastAsiaTheme="minorEastAsia" w:hAnsiTheme="minorEastAsia" w:cs="Arial" w:hint="eastAsia"/>
          <w:sz w:val="22"/>
          <w:szCs w:val="22"/>
        </w:rPr>
        <w:t>页面前后端交互</w:t>
      </w:r>
    </w:p>
    <w:p w:rsidR="00676650" w:rsidRDefault="00676650" w:rsidP="00676650">
      <w:pPr>
        <w:pStyle w:val="a8"/>
        <w:spacing w:line="360" w:lineRule="auto"/>
        <w:ind w:left="990" w:firstLineChars="0" w:firstLine="0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241E18">
      <w:pPr>
        <w:spacing w:line="360" w:lineRule="auto"/>
        <w:rPr>
          <w:rFonts w:asciiTheme="minorEastAsia" w:eastAsiaTheme="minorEastAsia" w:hAnsiTheme="minorEastAsia" w:cs="Arial"/>
          <w:sz w:val="22"/>
          <w:szCs w:val="22"/>
        </w:rPr>
      </w:pP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项目经验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1、德勤税务系统的年度申报模块的编码与整体的bug修复</w:t>
      </w:r>
    </w:p>
    <w:p w:rsidR="00241E18" w:rsidRDefault="0045089F" w:rsidP="004321F4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个人主要负责上线产品的后端代码编写，使用dorado语言编写前台页面，后台主要用到的是spring、spring</w:t>
      </w:r>
      <w:r>
        <w:rPr>
          <w:rFonts w:asciiTheme="minorEastAsia" w:eastAsiaTheme="minorEastAsia" w:hAnsiTheme="minorEastAsia" w:cs="Arial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、hibernate、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sqlserver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编写的功能模块，我负责的模块为年度申报。该项目用来给德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勤计算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各大公司的每年的税额。期中包括月度申报，年度申报，社区模块，系统设置等模块。在系统设置中添加工作人员信息，添加分组，添加公司基础信息，在月度中计算各公司的月度税额，然后在年度中统计，重新计算，核算，审核，打印报表。</w:t>
      </w:r>
    </w:p>
    <w:p w:rsidR="009D4C4C" w:rsidRDefault="004321F4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2</w:t>
      </w:r>
      <w:r w:rsidR="009D4C4C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9D4C4C">
        <w:rPr>
          <w:rFonts w:asciiTheme="minorEastAsia" w:eastAsiaTheme="minorEastAsia" w:hAnsiTheme="minorEastAsia" w:cs="Arial"/>
          <w:sz w:val="22"/>
          <w:szCs w:val="22"/>
        </w:rPr>
        <w:t>农产品溯源（</w:t>
      </w:r>
      <w:r w:rsidR="00231CF9">
        <w:rPr>
          <w:rFonts w:asciiTheme="minorEastAsia" w:eastAsiaTheme="minorEastAsia" w:hAnsiTheme="minorEastAsia" w:cs="Arial"/>
          <w:sz w:val="22"/>
          <w:szCs w:val="22"/>
        </w:rPr>
        <w:t>http://nott.wang</w:t>
      </w:r>
      <w:proofErr w:type="gramStart"/>
      <w:r w:rsidR="009D4C4C">
        <w:rPr>
          <w:rFonts w:asciiTheme="minorEastAsia" w:eastAsiaTheme="minorEastAsia" w:hAnsiTheme="minorEastAsia" w:cs="Arial"/>
          <w:sz w:val="22"/>
          <w:szCs w:val="22"/>
        </w:rPr>
        <w:t xml:space="preserve"> admin </w:t>
      </w:r>
      <w:proofErr w:type="spellStart"/>
      <w:r w:rsidR="009D4C4C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proofErr w:type="gramEnd"/>
      <w:r w:rsidR="009D4C4C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4B2B3A" w:rsidRDefault="004B2B3A" w:rsidP="009209C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主要</w:t>
      </w:r>
      <w:r w:rsidR="00A74703">
        <w:rPr>
          <w:rFonts w:asciiTheme="minorEastAsia" w:eastAsiaTheme="minorEastAsia" w:hAnsiTheme="minorEastAsia" w:cs="Arial"/>
          <w:sz w:val="22"/>
          <w:szCs w:val="22"/>
        </w:rPr>
        <w:t>负责区域管理</w:t>
      </w:r>
      <w:r w:rsidR="00A74703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A74703">
        <w:rPr>
          <w:rFonts w:asciiTheme="minorEastAsia" w:eastAsiaTheme="minorEastAsia" w:hAnsiTheme="minorEastAsia" w:cs="Arial"/>
          <w:sz w:val="22"/>
          <w:szCs w:val="22"/>
        </w:rPr>
        <w:t>计划管</w:t>
      </w:r>
      <w:r w:rsidR="00A74703">
        <w:rPr>
          <w:rFonts w:asciiTheme="minorEastAsia" w:eastAsiaTheme="minorEastAsia" w:hAnsiTheme="minorEastAsia" w:cs="Arial" w:hint="eastAsia"/>
          <w:sz w:val="22"/>
          <w:szCs w:val="22"/>
        </w:rPr>
        <w:t>理</w:t>
      </w:r>
      <w:r w:rsidR="00A74703">
        <w:rPr>
          <w:rFonts w:asciiTheme="minorEastAsia" w:eastAsiaTheme="minorEastAsia" w:hAnsiTheme="minorEastAsia" w:cs="Arial"/>
          <w:sz w:val="22"/>
          <w:szCs w:val="22"/>
        </w:rPr>
        <w:t>、</w:t>
      </w:r>
      <w:r w:rsidR="00A74703">
        <w:rPr>
          <w:rFonts w:asciiTheme="minorEastAsia" w:eastAsiaTheme="minorEastAsia" w:hAnsiTheme="minorEastAsia" w:cs="Arial" w:hint="eastAsia"/>
          <w:sz w:val="22"/>
          <w:szCs w:val="22"/>
        </w:rPr>
        <w:t>定时任务</w:t>
      </w:r>
      <w:r w:rsidR="00A74703">
        <w:rPr>
          <w:rFonts w:asciiTheme="minorEastAsia" w:eastAsiaTheme="minorEastAsia" w:hAnsiTheme="minorEastAsia" w:cs="Arial"/>
          <w:sz w:val="22"/>
          <w:szCs w:val="22"/>
        </w:rPr>
        <w:t>管理以及大小类管理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这</w:t>
      </w:r>
      <w:r w:rsidR="00A74703">
        <w:rPr>
          <w:rFonts w:asciiTheme="minorEastAsia" w:eastAsiaTheme="minorEastAsia" w:hAnsiTheme="minorEastAsia" w:cs="Arial" w:hint="eastAsia"/>
          <w:sz w:val="22"/>
          <w:szCs w:val="22"/>
        </w:rPr>
        <w:t>四</w:t>
      </w:r>
      <w:r>
        <w:rPr>
          <w:rFonts w:asciiTheme="minorEastAsia" w:eastAsiaTheme="minorEastAsia" w:hAnsiTheme="minorEastAsia" w:cs="Arial"/>
          <w:sz w:val="22"/>
          <w:szCs w:val="22"/>
        </w:rPr>
        <w:t>个模块的开发。</w:t>
      </w:r>
    </w:p>
    <w:p w:rsidR="009209C2" w:rsidRDefault="009209C2" w:rsidP="009209C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区域</w:t>
      </w:r>
      <w:r>
        <w:rPr>
          <w:rFonts w:asciiTheme="minorEastAsia" w:eastAsiaTheme="minorEastAsia" w:hAnsiTheme="minorEastAsia" w:cs="Arial"/>
          <w:sz w:val="22"/>
          <w:szCs w:val="22"/>
        </w:rPr>
        <w:t>管理：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对</w:t>
      </w:r>
      <w:r>
        <w:rPr>
          <w:rFonts w:asciiTheme="minorEastAsia" w:eastAsiaTheme="minorEastAsia" w:hAnsiTheme="minorEastAsia" w:cs="Arial"/>
          <w:sz w:val="22"/>
          <w:szCs w:val="22"/>
        </w:rPr>
        <w:t>地区的增删改查，可以对一个地区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添加父级地区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模糊查询。</w:t>
      </w:r>
    </w:p>
    <w:p w:rsidR="009209C2" w:rsidRDefault="009209C2" w:rsidP="009209C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计划管理</w:t>
      </w:r>
      <w:r>
        <w:rPr>
          <w:rFonts w:asciiTheme="minorEastAsia" w:eastAsiaTheme="minorEastAsia" w:hAnsiTheme="minorEastAsia" w:cs="Arial"/>
          <w:sz w:val="22"/>
          <w:szCs w:val="22"/>
        </w:rPr>
        <w:t>：主要是生成一个大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任务</w:t>
      </w:r>
      <w:r>
        <w:rPr>
          <w:rFonts w:asciiTheme="minorEastAsia" w:eastAsiaTheme="minorEastAsia" w:hAnsiTheme="minorEastAsia" w:cs="Arial"/>
          <w:sz w:val="22"/>
          <w:szCs w:val="22"/>
        </w:rPr>
        <w:t>，如种桃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子</w:t>
      </w:r>
      <w:r>
        <w:rPr>
          <w:rFonts w:asciiTheme="minorEastAsia" w:eastAsiaTheme="minorEastAsia" w:hAnsiTheme="minorEastAsia" w:cs="Arial"/>
          <w:sz w:val="22"/>
          <w:szCs w:val="22"/>
        </w:rPr>
        <w:t>，其中可以添加若干个小任务，如浇水、施肥。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大任务</w:t>
      </w:r>
      <w:r>
        <w:rPr>
          <w:rFonts w:asciiTheme="minorEastAsia" w:eastAsiaTheme="minorEastAsia" w:hAnsiTheme="minorEastAsia" w:cs="Arial"/>
          <w:sz w:val="22"/>
          <w:szCs w:val="22"/>
        </w:rPr>
        <w:t>可以选择已配置的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小任务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类型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开始时间、结束时间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、区域</w:t>
      </w:r>
      <w:r>
        <w:rPr>
          <w:rFonts w:asciiTheme="minorEastAsia" w:eastAsiaTheme="minorEastAsia" w:hAnsiTheme="minorEastAsia" w:cs="Arial"/>
          <w:sz w:val="22"/>
          <w:szCs w:val="22"/>
        </w:rPr>
        <w:t>以及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图片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小任务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可以选择执行该任务的人员以及开始时间、结束时间。</w:t>
      </w:r>
    </w:p>
    <w:p w:rsidR="004C639B" w:rsidRDefault="004C639B" w:rsidP="009209C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定时任务管理</w:t>
      </w:r>
      <w:r>
        <w:rPr>
          <w:rFonts w:asciiTheme="minorEastAsia" w:eastAsiaTheme="minorEastAsia" w:hAnsiTheme="minorEastAsia" w:cs="Arial"/>
          <w:sz w:val="22"/>
          <w:szCs w:val="22"/>
        </w:rPr>
        <w:t>：对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后台</w:t>
      </w:r>
      <w:r>
        <w:rPr>
          <w:rFonts w:asciiTheme="minorEastAsia" w:eastAsiaTheme="minorEastAsia" w:hAnsiTheme="minorEastAsia" w:cs="Arial"/>
          <w:sz w:val="22"/>
          <w:szCs w:val="22"/>
        </w:rPr>
        <w:t>的定时任务进行统一管理。可以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控制</w:t>
      </w:r>
      <w:r>
        <w:rPr>
          <w:rFonts w:asciiTheme="minorEastAsia" w:eastAsiaTheme="minorEastAsia" w:hAnsiTheme="minorEastAsia" w:cs="Arial"/>
          <w:sz w:val="22"/>
          <w:szCs w:val="22"/>
        </w:rPr>
        <w:t>他们的轮询周期以及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状态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</w:p>
    <w:p w:rsidR="004C639B" w:rsidRPr="004C639B" w:rsidRDefault="004C639B" w:rsidP="009209C2">
      <w:pPr>
        <w:pStyle w:val="a8"/>
        <w:spacing w:line="360" w:lineRule="auto"/>
        <w:ind w:left="629" w:firstLine="440"/>
        <w:rPr>
          <w:rFonts w:asciiTheme="minorEastAsia" w:eastAsiaTheme="minorEastAsia" w:hAnsiTheme="minorEastAsia" w:cs="Arial" w:hint="eastAsia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大小类</w:t>
      </w:r>
      <w:r>
        <w:rPr>
          <w:rFonts w:asciiTheme="minorEastAsia" w:eastAsiaTheme="minorEastAsia" w:hAnsiTheme="minorEastAsia" w:cs="Arial"/>
          <w:sz w:val="22"/>
          <w:szCs w:val="22"/>
        </w:rPr>
        <w:t>管理：配置后台需要用到的大小类。</w:t>
      </w:r>
    </w:p>
    <w:p w:rsidR="000D5033" w:rsidRPr="00F975EB" w:rsidRDefault="004321F4" w:rsidP="00F975EB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3</w:t>
      </w:r>
      <w:r w:rsidR="00DA669B"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 w:rsidR="000725D9">
        <w:rPr>
          <w:rFonts w:asciiTheme="minorEastAsia" w:eastAsiaTheme="minorEastAsia" w:hAnsiTheme="minorEastAsia" w:cs="Arial"/>
          <w:sz w:val="22"/>
          <w:szCs w:val="22"/>
        </w:rPr>
        <w:t>BC-site</w:t>
      </w:r>
      <w:r w:rsidR="00F975EB">
        <w:rPr>
          <w:rFonts w:asciiTheme="minorEastAsia" w:eastAsiaTheme="minorEastAsia" w:hAnsiTheme="minorEastAsia" w:cs="Arial"/>
          <w:sz w:val="22"/>
          <w:szCs w:val="22"/>
        </w:rPr>
        <w:t>（</w:t>
      </w:r>
      <w:hyperlink r:id="rId9" w:history="1">
        <w:r w:rsidR="00F975EB" w:rsidRPr="00315DD1">
          <w:rPr>
            <w:rStyle w:val="a7"/>
            <w:rFonts w:asciiTheme="minorEastAsia" w:eastAsiaTheme="minorEastAsia" w:hAnsiTheme="minorEastAsia" w:cs="Arial"/>
            <w:sz w:val="22"/>
            <w:szCs w:val="22"/>
          </w:rPr>
          <w:t>http://</w:t>
        </w:r>
      </w:hyperlink>
      <w:r w:rsidR="00231CF9">
        <w:rPr>
          <w:rFonts w:asciiTheme="minorEastAsia" w:eastAsiaTheme="minorEastAsia" w:hAnsiTheme="minorEastAsia" w:cs="Arial"/>
          <w:sz w:val="22"/>
          <w:szCs w:val="22"/>
        </w:rPr>
        <w:t>nott.mobi</w:t>
      </w:r>
      <w:proofErr w:type="gramStart"/>
      <w:r w:rsidR="00F975EB">
        <w:rPr>
          <w:rFonts w:asciiTheme="minorEastAsia" w:eastAsiaTheme="minorEastAsia" w:hAnsiTheme="minorEastAsia" w:cs="Arial"/>
          <w:sz w:val="22"/>
          <w:szCs w:val="22"/>
        </w:rPr>
        <w:t xml:space="preserve"> admin </w:t>
      </w:r>
      <w:proofErr w:type="spellStart"/>
      <w:r w:rsidR="00F975EB">
        <w:rPr>
          <w:rFonts w:asciiTheme="minorEastAsia" w:eastAsiaTheme="minorEastAsia" w:hAnsiTheme="minorEastAsia" w:cs="Arial"/>
          <w:sz w:val="22"/>
          <w:szCs w:val="22"/>
        </w:rPr>
        <w:t>admin</w:t>
      </w:r>
      <w:proofErr w:type="spellEnd"/>
      <w:proofErr w:type="gramEnd"/>
      <w:r w:rsidR="00F975EB">
        <w:rPr>
          <w:rFonts w:asciiTheme="minorEastAsia" w:eastAsiaTheme="minorEastAsia" w:hAnsiTheme="minorEastAsia" w:cs="Arial"/>
          <w:sz w:val="22"/>
          <w:szCs w:val="22"/>
        </w:rPr>
        <w:t>）</w:t>
      </w:r>
    </w:p>
    <w:p w:rsidR="00DA669B" w:rsidRDefault="007454F1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一键</w:t>
      </w:r>
      <w:r w:rsidR="00DA669B">
        <w:rPr>
          <w:rFonts w:asciiTheme="minorEastAsia" w:eastAsiaTheme="minorEastAsia" w:hAnsiTheme="minorEastAsia" w:cs="Arial"/>
          <w:sz w:val="22"/>
          <w:szCs w:val="22"/>
        </w:rPr>
        <w:t>部署fabric</w:t>
      </w:r>
      <w:r w:rsidR="00DA669B">
        <w:rPr>
          <w:rFonts w:asciiTheme="minorEastAsia" w:eastAsiaTheme="minorEastAsia" w:hAnsiTheme="minorEastAsia" w:cs="Arial" w:hint="eastAsia"/>
          <w:sz w:val="22"/>
          <w:szCs w:val="22"/>
        </w:rPr>
        <w:t>和</w:t>
      </w:r>
      <w:r w:rsidR="00DA669B">
        <w:rPr>
          <w:rFonts w:asciiTheme="minorEastAsia" w:eastAsiaTheme="minorEastAsia" w:hAnsiTheme="minorEastAsia" w:cs="Arial"/>
          <w:sz w:val="22"/>
          <w:szCs w:val="22"/>
        </w:rPr>
        <w:t>以太坊的</w:t>
      </w:r>
      <w:proofErr w:type="spellStart"/>
      <w:r w:rsidR="00DA669B">
        <w:rPr>
          <w:rFonts w:asciiTheme="minorEastAsia" w:eastAsiaTheme="minorEastAsia" w:hAnsiTheme="minorEastAsia" w:cs="Arial"/>
          <w:sz w:val="22"/>
          <w:szCs w:val="22"/>
        </w:rPr>
        <w:t>springboot+vue</w:t>
      </w:r>
      <w:proofErr w:type="spellEnd"/>
      <w:r w:rsidR="00DA669B">
        <w:rPr>
          <w:rFonts w:asciiTheme="minorEastAsia" w:eastAsiaTheme="minorEastAsia" w:hAnsiTheme="minorEastAsia" w:cs="Arial"/>
          <w:sz w:val="22"/>
          <w:szCs w:val="22"/>
        </w:rPr>
        <w:t>前后台分离项目</w:t>
      </w:r>
      <w:r w:rsidR="00EA4E08"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EA4E08" w:rsidRDefault="00EA4E08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通过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ip</w:t>
      </w:r>
      <w:proofErr w:type="spellEnd"/>
      <w:r>
        <w:rPr>
          <w:rFonts w:asciiTheme="minorEastAsia" w:eastAsiaTheme="minorEastAsia" w:hAnsiTheme="minorEastAsia" w:cs="Arial"/>
          <w:sz w:val="22"/>
          <w:szCs w:val="22"/>
        </w:rPr>
        <w:t>、端口、用户名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和密码</w:t>
      </w:r>
      <w:r>
        <w:rPr>
          <w:rFonts w:asciiTheme="minorEastAsia" w:eastAsiaTheme="minorEastAsia" w:hAnsiTheme="minorEastAsia" w:cs="Arial"/>
          <w:sz w:val="22"/>
          <w:szCs w:val="22"/>
        </w:rPr>
        <w:t>连接任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一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服务器。</w:t>
      </w:r>
    </w:p>
    <w:p w:rsidR="00EA4E08" w:rsidRDefault="00EA4E08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连接之后</w:t>
      </w:r>
      <w:r>
        <w:rPr>
          <w:rFonts w:asciiTheme="minorEastAsia" w:eastAsiaTheme="minorEastAsia" w:hAnsiTheme="minorEastAsia" w:cs="Arial"/>
          <w:sz w:val="22"/>
          <w:szCs w:val="22"/>
        </w:rPr>
        <w:t>可以查看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该</w:t>
      </w:r>
      <w:r>
        <w:rPr>
          <w:rFonts w:asciiTheme="minorEastAsia" w:eastAsiaTheme="minorEastAsia" w:hAnsiTheme="minorEastAsia" w:cs="Arial"/>
          <w:sz w:val="22"/>
          <w:szCs w:val="22"/>
        </w:rPr>
        <w:t>服务器的一些基本信息，如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：内核信息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版本信息</w:t>
      </w:r>
      <w:r>
        <w:rPr>
          <w:rFonts w:asciiTheme="minorEastAsia" w:eastAsiaTheme="minorEastAsia" w:hAnsiTheme="minorEastAsia" w:cs="Arial"/>
          <w:sz w:val="22"/>
          <w:szCs w:val="22"/>
        </w:rPr>
        <w:t>、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发行版</w:t>
      </w:r>
      <w:r>
        <w:rPr>
          <w:rFonts w:asciiTheme="minorEastAsia" w:eastAsiaTheme="minorEastAsia" w:hAnsiTheme="minorEastAsia" w:cs="Arial"/>
          <w:sz w:val="22"/>
          <w:szCs w:val="22"/>
        </w:rPr>
        <w:t>等，也可以自己手动输入代码查询。</w:t>
      </w:r>
    </w:p>
    <w:p w:rsidR="00EA4E08" w:rsidRDefault="00EA4E08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lastRenderedPageBreak/>
        <w:t>在</w:t>
      </w:r>
      <w:r>
        <w:rPr>
          <w:rFonts w:asciiTheme="minorEastAsia" w:eastAsiaTheme="minorEastAsia" w:hAnsiTheme="minorEastAsia" w:cs="Arial"/>
          <w:sz w:val="22"/>
          <w:szCs w:val="22"/>
        </w:rPr>
        <w:t>fabric模块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可以一键</w:t>
      </w:r>
      <w:r>
        <w:rPr>
          <w:rFonts w:asciiTheme="minorEastAsia" w:eastAsiaTheme="minorEastAsia" w:hAnsiTheme="minorEastAsia" w:cs="Arial"/>
          <w:sz w:val="22"/>
          <w:szCs w:val="22"/>
        </w:rPr>
        <w:t>部署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fabric</w:t>
      </w:r>
      <w:r>
        <w:rPr>
          <w:rFonts w:asciiTheme="minorEastAsia" w:eastAsiaTheme="minorEastAsia" w:hAnsiTheme="minorEastAsia" w:cs="Arial"/>
          <w:sz w:val="22"/>
          <w:szCs w:val="22"/>
        </w:rPr>
        <w:t>环境，包括一些基本的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软件，并</w:t>
      </w:r>
      <w:r>
        <w:rPr>
          <w:rFonts w:asciiTheme="minorEastAsia" w:eastAsiaTheme="minorEastAsia" w:hAnsiTheme="minorEastAsia" w:cs="Arial"/>
          <w:sz w:val="22"/>
          <w:szCs w:val="22"/>
        </w:rPr>
        <w:t>运行官方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e2e例子</w:t>
      </w:r>
      <w:r>
        <w:rPr>
          <w:rFonts w:asciiTheme="minorEastAsia" w:eastAsiaTheme="minorEastAsia" w:hAnsiTheme="minorEastAsia" w:cs="Arial"/>
          <w:sz w:val="22"/>
          <w:szCs w:val="22"/>
        </w:rPr>
        <w:t>。</w:t>
      </w:r>
    </w:p>
    <w:p w:rsidR="00EA4E08" w:rsidRDefault="00EA4E08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在以太坊</w:t>
      </w:r>
      <w:r>
        <w:rPr>
          <w:rFonts w:asciiTheme="minorEastAsia" w:eastAsiaTheme="minorEastAsia" w:hAnsiTheme="minorEastAsia" w:cs="Arial"/>
          <w:sz w:val="22"/>
          <w:szCs w:val="22"/>
        </w:rPr>
        <w:t>模块可以一键部署以太坊环境</w:t>
      </w:r>
      <w:r w:rsidR="00AF3ED8"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AF3ED8" w:rsidRPr="00AF3ED8" w:rsidRDefault="00AF3ED8" w:rsidP="000D5033">
      <w:pPr>
        <w:pStyle w:val="a8"/>
        <w:spacing w:line="360" w:lineRule="auto"/>
        <w:ind w:left="630" w:firstLineChars="150" w:firstLine="330"/>
        <w:rPr>
          <w:rFonts w:asciiTheme="minorEastAsia" w:eastAsiaTheme="minorEastAsia" w:hAnsiTheme="minorEastAsia" w:cs="Arial" w:hint="eastAsia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该</w:t>
      </w:r>
      <w:r>
        <w:rPr>
          <w:rFonts w:asciiTheme="minorEastAsia" w:eastAsiaTheme="minorEastAsia" w:hAnsiTheme="minorEastAsia" w:cs="Arial"/>
          <w:sz w:val="22"/>
          <w:szCs w:val="22"/>
        </w:rPr>
        <w:t>项目还有待完善后续功能。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2018年4月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8年5月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毕业设计</w:t>
      </w:r>
    </w:p>
    <w:p w:rsidR="00241E18" w:rsidRPr="009B60D6" w:rsidRDefault="0045089F" w:rsidP="00EB1C0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 w:cs="Arial"/>
          <w:b/>
          <w:sz w:val="22"/>
          <w:szCs w:val="22"/>
        </w:rPr>
      </w:pP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旅行札记</w:t>
      </w:r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（</w:t>
      </w:r>
      <w:proofErr w:type="spellStart"/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github</w:t>
      </w:r>
      <w:proofErr w:type="spellEnd"/>
      <w:r w:rsidR="00EB1C0E">
        <w:rPr>
          <w:rFonts w:asciiTheme="minorEastAsia" w:eastAsiaTheme="minorEastAsia" w:hAnsiTheme="minorEastAsia" w:cs="Arial"/>
          <w:b/>
          <w:sz w:val="22"/>
          <w:szCs w:val="22"/>
        </w:rPr>
        <w:t>地址：</w:t>
      </w:r>
      <w:r w:rsidR="00EB1C0E" w:rsidRPr="00EB1C0E">
        <w:rPr>
          <w:rFonts w:asciiTheme="minorEastAsia" w:eastAsiaTheme="minorEastAsia" w:hAnsiTheme="minorEastAsia" w:cs="Arial"/>
          <w:b/>
          <w:sz w:val="22"/>
          <w:szCs w:val="22"/>
        </w:rPr>
        <w:t>https://github.com/HmJJ/travel-app</w:t>
      </w:r>
      <w:bookmarkStart w:id="0" w:name="_GoBack"/>
      <w:bookmarkEnd w:id="0"/>
      <w:r w:rsidR="00EB1C0E">
        <w:rPr>
          <w:rFonts w:asciiTheme="minorEastAsia" w:eastAsiaTheme="minorEastAsia" w:hAnsiTheme="minorEastAsia" w:cs="Arial" w:hint="eastAsia"/>
          <w:b/>
          <w:sz w:val="22"/>
          <w:szCs w:val="22"/>
        </w:rPr>
        <w:t>）</w:t>
      </w:r>
    </w:p>
    <w:p w:rsidR="00241E18" w:rsidRDefault="0045089F">
      <w:pPr>
        <w:pStyle w:val="a8"/>
        <w:spacing w:line="360" w:lineRule="auto"/>
        <w:ind w:left="630" w:firstLineChars="0" w:firstLine="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 xml:space="preserve">   这个项目作为我的毕业设计用的是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框架为主体，使用hibernate来进行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Mysql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数据库连接。所有依赖的包都是通过maven来获得。前台用的是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springboot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最喜欢的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thymeleaf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模板语言，bootstrap、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、ajax、HTML来实现的。主要分为前台模块和后台模块。前台模块分为首页、目的地页和个人中心页。后台分为菜单管理、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轮播图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管理、景点管理、美食管理、游记管理、用户管理。在本项目中，用户登录之后，在搜索页输入文本，智能给出目的地推荐，用户点击目的地可以查看该目的地的详情，在目的地也会显示当地的天气情况，也能查看路线推荐以及美食推荐。路线与美食推荐主要是根据景点以及美食的热度等来进行排序。用户还可以发布游记，游记可以包含图片，也可以给其他人的游记</w:t>
      </w:r>
      <w:proofErr w:type="gramStart"/>
      <w:r>
        <w:rPr>
          <w:rFonts w:asciiTheme="minorEastAsia" w:eastAsiaTheme="minorEastAsia" w:hAnsiTheme="minorEastAsia" w:cs="Arial" w:hint="eastAsia"/>
          <w:sz w:val="22"/>
          <w:szCs w:val="22"/>
        </w:rPr>
        <w:t>进行点赞评论</w:t>
      </w:r>
      <w:proofErr w:type="gramEnd"/>
      <w:r>
        <w:rPr>
          <w:rFonts w:asciiTheme="minorEastAsia" w:eastAsiaTheme="minorEastAsia" w:hAnsiTheme="minorEastAsia" w:cs="Arial" w:hint="eastAsia"/>
          <w:sz w:val="22"/>
          <w:szCs w:val="22"/>
        </w:rPr>
        <w:t>。最后可以在个人中心查看自己的旅行足迹，我这里用的是google的maplace.js来实现路线的连接，根据用户的游记来得到用户去过的地方并按时间排序。</w:t>
      </w:r>
    </w:p>
    <w:p w:rsidR="00241E18" w:rsidRDefault="0045089F">
      <w:pPr>
        <w:spacing w:line="360" w:lineRule="auto"/>
        <w:ind w:left="42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1" w:name="OLE_LINK1"/>
      <w:bookmarkStart w:id="2" w:name="OLE_LINK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2017年6月</w:t>
      </w:r>
      <w:r>
        <w:rPr>
          <w:rFonts w:asciiTheme="minorEastAsia" w:eastAsiaTheme="minorEastAsia" w:hAnsiTheme="minorEastAsia" w:cs="Arial"/>
          <w:b/>
          <w:sz w:val="22"/>
          <w:szCs w:val="22"/>
        </w:rPr>
        <w:t>~201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7年7月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     </w:t>
      </w:r>
      <w:r>
        <w:rPr>
          <w:rFonts w:asciiTheme="minorEastAsia" w:eastAsiaTheme="minorEastAsia" w:hAnsiTheme="minorEastAsia" w:cs="Arial" w:hint="eastAsia"/>
          <w:b/>
          <w:sz w:val="22"/>
          <w:szCs w:val="22"/>
        </w:rPr>
        <w:t xml:space="preserve"> 华东交通大学            </w:t>
      </w:r>
      <w:r>
        <w:rPr>
          <w:rFonts w:asciiTheme="minorEastAsia" w:eastAsiaTheme="minorEastAsia" w:hAnsiTheme="minorEastAsia" w:cs="Arial"/>
          <w:b/>
          <w:sz w:val="22"/>
          <w:szCs w:val="22"/>
        </w:rPr>
        <w:t xml:space="preserve"> JAVA实训</w:t>
      </w:r>
    </w:p>
    <w:p w:rsidR="00241E18" w:rsidRDefault="0045089F">
      <w:pPr>
        <w:numPr>
          <w:ilvl w:val="0"/>
          <w:numId w:val="3"/>
        </w:numPr>
        <w:spacing w:line="360" w:lineRule="auto"/>
        <w:ind w:leftChars="100" w:left="630"/>
        <w:rPr>
          <w:rFonts w:asciiTheme="minorEastAsia" w:eastAsiaTheme="minorEastAsia" w:hAnsiTheme="minorEastAsia" w:cs="Arial"/>
          <w:b/>
          <w:sz w:val="22"/>
          <w:szCs w:val="22"/>
        </w:rPr>
      </w:pPr>
      <w:bookmarkStart w:id="3" w:name="OLE_LINK3"/>
      <w:bookmarkStart w:id="4" w:name="OLE_LINK4"/>
      <w:bookmarkEnd w:id="1"/>
      <w:bookmarkEnd w:id="2"/>
      <w:r>
        <w:rPr>
          <w:rFonts w:asciiTheme="minorEastAsia" w:eastAsiaTheme="minorEastAsia" w:hAnsiTheme="minorEastAsia" w:cs="Arial" w:hint="eastAsia"/>
          <w:b/>
          <w:sz w:val="22"/>
          <w:szCs w:val="22"/>
        </w:rPr>
        <w:t>宠物商店</w:t>
      </w:r>
    </w:p>
    <w:bookmarkEnd w:id="3"/>
    <w:bookmarkEnd w:id="4"/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JAVA应用服务器：Apache Tomcat；数据库：Oracle 10g；开发工具：</w:t>
      </w:r>
      <w:r>
        <w:rPr>
          <w:rFonts w:asciiTheme="minorEastAsia" w:eastAsiaTheme="minorEastAsia" w:hAnsiTheme="minorEastAsia" w:hint="eastAsia"/>
          <w:sz w:val="22"/>
          <w:szCs w:val="22"/>
        </w:rPr>
        <w:t>Eclipse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/>
          <w:sz w:val="22"/>
          <w:szCs w:val="22"/>
        </w:rPr>
        <w:t>开发语言及技术：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java，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javascript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jQuery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，Ajax，spring，</w:t>
      </w:r>
      <w:proofErr w:type="spellStart"/>
      <w:r>
        <w:rPr>
          <w:rFonts w:asciiTheme="minorEastAsia" w:eastAsiaTheme="minorEastAsia" w:hAnsiTheme="minorEastAsia" w:cs="Arial" w:hint="eastAsia"/>
          <w:sz w:val="22"/>
          <w:szCs w:val="22"/>
        </w:rPr>
        <w:t>springMVC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struct2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，hibernate</w:t>
      </w:r>
    </w:p>
    <w:p w:rsidR="00241E18" w:rsidRDefault="0045089F">
      <w:pPr>
        <w:spacing w:line="360" w:lineRule="auto"/>
        <w:ind w:firstLine="420"/>
        <w:jc w:val="left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项目</w:t>
      </w:r>
      <w:r>
        <w:rPr>
          <w:rFonts w:asciiTheme="minorEastAsia" w:eastAsiaTheme="minorEastAsia" w:hAnsiTheme="minorEastAsia" w:cs="Arial"/>
          <w:sz w:val="22"/>
          <w:szCs w:val="22"/>
        </w:rPr>
        <w:t>描述：</w:t>
      </w:r>
    </w:p>
    <w:p w:rsidR="00241E18" w:rsidRDefault="0045089F">
      <w:pPr>
        <w:tabs>
          <w:tab w:val="left" w:pos="420"/>
        </w:tabs>
        <w:spacing w:line="360" w:lineRule="auto"/>
        <w:ind w:left="630" w:firstLine="420"/>
        <w:rPr>
          <w:rFonts w:asciiTheme="minorEastAsia" w:eastAsiaTheme="minorEastAsia" w:hAnsiTheme="minorEastAsia" w:cs="Arial"/>
          <w:sz w:val="22"/>
          <w:szCs w:val="22"/>
        </w:rPr>
      </w:pPr>
      <w:r>
        <w:rPr>
          <w:rFonts w:asciiTheme="minorEastAsia" w:eastAsiaTheme="minorEastAsia" w:hAnsiTheme="minorEastAsia" w:cs="Arial" w:hint="eastAsia"/>
          <w:sz w:val="22"/>
          <w:szCs w:val="22"/>
        </w:rPr>
        <w:t>整个项目基于SSH（Spring+</w:t>
      </w:r>
      <w:r>
        <w:rPr>
          <w:rFonts w:asciiTheme="minorEastAsia" w:eastAsiaTheme="minorEastAsia" w:hAnsiTheme="minorEastAsia" w:cs="Arial"/>
          <w:sz w:val="22"/>
          <w:szCs w:val="22"/>
        </w:rPr>
        <w:t>Struts2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+Hibernate）的基本架构设计，基于MVC模式设计实现，实现前台页面展示模块以及业务实现，前台包括宠物展示、添加购物车、查看订单、提交订单等功能。这个项目因为是实训的项目，进行了三个版本的改造，第一次是使用 struts</w:t>
      </w:r>
      <w:r>
        <w:rPr>
          <w:rFonts w:asciiTheme="minorEastAsia" w:eastAsiaTheme="minorEastAsia" w:hAnsiTheme="minorEastAsia" w:cs="Arial"/>
          <w:sz w:val="22"/>
          <w:szCs w:val="22"/>
        </w:rPr>
        <w:t>2和oracle以及</w:t>
      </w:r>
      <w:proofErr w:type="spellStart"/>
      <w:r>
        <w:rPr>
          <w:rFonts w:asciiTheme="minorEastAsia" w:eastAsiaTheme="minorEastAsia" w:hAnsiTheme="minorEastAsia" w:cs="Arial"/>
          <w:sz w:val="22"/>
          <w:szCs w:val="22"/>
        </w:rPr>
        <w:t>jsp</w:t>
      </w:r>
      <w:proofErr w:type="spellEnd"/>
      <w:r>
        <w:rPr>
          <w:rFonts w:asciiTheme="minorEastAsia" w:eastAsiaTheme="minorEastAsia" w:hAnsiTheme="minorEastAsia" w:cs="Arial" w:hint="eastAsia"/>
          <w:sz w:val="22"/>
          <w:szCs w:val="22"/>
        </w:rPr>
        <w:t>、</w:t>
      </w:r>
      <w:r>
        <w:rPr>
          <w:rFonts w:asciiTheme="minorEastAsia" w:eastAsiaTheme="minorEastAsia" w:hAnsiTheme="minorEastAsia" w:cs="Arial"/>
          <w:sz w:val="22"/>
          <w:szCs w:val="22"/>
        </w:rPr>
        <w:t>servlet来完成项目的所有功能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接着使用hibernate进行改造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把数据库连接使用更方便的hibernate框架进行更新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。最后使用spring这个大容器把struts</w:t>
      </w:r>
      <w:r>
        <w:rPr>
          <w:rFonts w:asciiTheme="minorEastAsia" w:eastAsiaTheme="minorEastAsia" w:hAnsiTheme="minorEastAsia" w:cs="Arial"/>
          <w:sz w:val="22"/>
          <w:szCs w:val="22"/>
        </w:rPr>
        <w:t>2和hibernate给融合起来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完美运行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  <w:r>
        <w:rPr>
          <w:rFonts w:asciiTheme="minorEastAsia" w:eastAsiaTheme="minorEastAsia" w:hAnsiTheme="minorEastAsia" w:cs="Arial"/>
          <w:sz w:val="22"/>
          <w:szCs w:val="22"/>
        </w:rPr>
        <w:t>项目主要就是通过</w:t>
      </w:r>
      <w:proofErr w:type="gramStart"/>
      <w:r>
        <w:rPr>
          <w:rFonts w:asciiTheme="minorEastAsia" w:eastAsiaTheme="minorEastAsia" w:hAnsiTheme="minorEastAsia" w:cs="Arial"/>
          <w:sz w:val="22"/>
          <w:szCs w:val="22"/>
        </w:rPr>
        <w:t>预存在</w:t>
      </w:r>
      <w:proofErr w:type="gramEnd"/>
      <w:r>
        <w:rPr>
          <w:rFonts w:asciiTheme="minorEastAsia" w:eastAsiaTheme="minorEastAsia" w:hAnsiTheme="minorEastAsia" w:cs="Arial"/>
          <w:sz w:val="22"/>
          <w:szCs w:val="22"/>
        </w:rPr>
        <w:t>数据库中的宠物数据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然后实现在前台展示不同种类的宠物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点击种类查看该种宠物的具体宠物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点击具体宠物查看详情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，</w:t>
      </w:r>
      <w:r>
        <w:rPr>
          <w:rFonts w:asciiTheme="minorEastAsia" w:eastAsiaTheme="minorEastAsia" w:hAnsiTheme="minorEastAsia" w:cs="Arial"/>
          <w:sz w:val="22"/>
          <w:szCs w:val="22"/>
        </w:rPr>
        <w:t>添加购物车</w:t>
      </w:r>
      <w:r>
        <w:rPr>
          <w:rFonts w:asciiTheme="minorEastAsia" w:eastAsiaTheme="minorEastAsia" w:hAnsiTheme="minorEastAsia" w:cs="Arial" w:hint="eastAsia"/>
          <w:sz w:val="22"/>
          <w:szCs w:val="22"/>
        </w:rPr>
        <w:t>。</w:t>
      </w:r>
    </w:p>
    <w:p w:rsidR="00241E18" w:rsidRDefault="0045089F">
      <w:p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515100" cy="198120"/>
                <wp:effectExtent l="0" t="5715" r="571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社会工作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left:0;text-align:left;margin-left:0;margin-top:3.3pt;width:513pt;height:15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社会工作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515100" cy="198120"/>
                <wp:effectExtent l="0" t="0" r="571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9812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1E18" w:rsidRDefault="0045089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0;margin-top:1.8pt;width:513pt;height:15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" fillcolor="gray" stroked="f">
                <v:textbox style="mso-fit-shape-to-text:t" inset="0,0,0,0">
                  <w:txbxContent>
                    <w:p w:rsidR="00241E18" w:rsidRDefault="0045089F">
                      <w:pPr>
                        <w:numPr>
                          <w:ilvl w:val="0"/>
                          <w:numId w:val="1"/>
                        </w:num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性格沉稳、做事细心、敢于承担责任、吃苦耐劳，勇于承担具有挑战性的工作。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善于听取别人的意见，</w:t>
      </w:r>
      <w:proofErr w:type="gramStart"/>
      <w:r>
        <w:rPr>
          <w:rFonts w:asciiTheme="minorEastAsia" w:eastAsiaTheme="minorEastAsia" w:hAnsiTheme="minorEastAsia" w:hint="eastAsia"/>
          <w:sz w:val="22"/>
          <w:szCs w:val="22"/>
        </w:rPr>
        <w:t>充分充分</w:t>
      </w:r>
      <w:proofErr w:type="gramEnd"/>
      <w:r>
        <w:rPr>
          <w:rFonts w:asciiTheme="minorEastAsia" w:eastAsiaTheme="minorEastAsia" w:hAnsiTheme="minorEastAsia" w:hint="eastAsia"/>
          <w:sz w:val="22"/>
          <w:szCs w:val="22"/>
        </w:rPr>
        <w:t>理解团队合作的重要性并能在实际工作中得到执行。</w:t>
      </w:r>
    </w:p>
    <w:p w:rsidR="00241E18" w:rsidRDefault="0045089F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能够通过自学和实践掌握新知识，并熟练应用。</w:t>
      </w:r>
    </w:p>
    <w:sectPr w:rsidR="00241E18">
      <w:headerReference w:type="default" r:id="rId10"/>
      <w:footerReference w:type="default" r:id="rId11"/>
      <w:pgSz w:w="11906" w:h="16838"/>
      <w:pgMar w:top="851" w:right="851" w:bottom="851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A0A" w:rsidRDefault="008B5A0A">
      <w:r>
        <w:separator/>
      </w:r>
    </w:p>
  </w:endnote>
  <w:endnote w:type="continuationSeparator" w:id="0">
    <w:p w:rsidR="008B5A0A" w:rsidRDefault="008B5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18" w:rsidRDefault="0045089F">
    <w:pPr>
      <w:pStyle w:val="a3"/>
      <w:tabs>
        <w:tab w:val="clear" w:pos="4153"/>
        <w:tab w:val="left" w:pos="6197"/>
      </w:tabs>
    </w:pPr>
    <w:r>
      <w:rPr>
        <w:rFonts w:hint="eastAsia"/>
      </w:rPr>
      <w:tab/>
      <w:t xml:space="preserve">     </w:t>
    </w:r>
    <w:r>
      <w:rPr>
        <w:rFonts w:hint="eastAsia"/>
        <w:b/>
      </w:rPr>
      <w:t>谢谢您的阅读，祝您工作顺利！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A0A" w:rsidRDefault="008B5A0A">
      <w:r>
        <w:separator/>
      </w:r>
    </w:p>
  </w:footnote>
  <w:footnote w:type="continuationSeparator" w:id="0">
    <w:p w:rsidR="008B5A0A" w:rsidRDefault="008B5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</w:rPr>
      <w:t>姓名：王军</w:t>
    </w:r>
    <w:r>
      <w:rPr>
        <w:rFonts w:hint="eastAsia"/>
      </w:rPr>
      <w:t xml:space="preserve">                                 </w:t>
    </w:r>
    <w:r>
      <w:rPr>
        <w:rFonts w:hint="eastAsia"/>
      </w:rPr>
      <w:t>联系电话：</w:t>
    </w:r>
    <w:r>
      <w:rPr>
        <w:rFonts w:hint="eastAsia"/>
      </w:rPr>
      <w:t>17621723213                  Email</w:t>
    </w:r>
    <w:r>
      <w:rPr>
        <w:rFonts w:hint="eastAsia"/>
      </w:rPr>
      <w:t>：</w:t>
    </w:r>
    <w:r>
      <w:rPr>
        <w:rFonts w:hint="eastAsia"/>
      </w:rPr>
      <w:t>nottwang@foxmail.com</w:t>
    </w:r>
  </w:p>
  <w:p w:rsidR="00241E18" w:rsidRDefault="0045089F">
    <w:pPr>
      <w:pStyle w:val="a4"/>
      <w:pBdr>
        <w:top w:val="none" w:sz="0" w:space="0" w:color="auto"/>
        <w:bottom w:val="single" w:sz="6" w:space="0" w:color="auto"/>
      </w:pBdr>
      <w:ind w:leftChars="-405" w:hangingChars="472" w:hanging="850"/>
    </w:pPr>
    <w:r>
      <w:rPr>
        <w:rFonts w:hint="eastAsia"/>
      </w:rPr>
      <w:t xml:space="preserve">            </w:t>
    </w:r>
    <w:r>
      <w:rPr>
        <w:rFonts w:hint="eastAsia"/>
        <w:b/>
      </w:rPr>
      <w:t>诚信</w:t>
    </w:r>
    <w:r>
      <w:rPr>
        <w:rFonts w:hint="eastAsia"/>
        <w:b/>
      </w:rPr>
      <w:t xml:space="preserve">  </w:t>
    </w:r>
    <w:r>
      <w:rPr>
        <w:rFonts w:hint="eastAsia"/>
        <w:b/>
      </w:rPr>
      <w:t>沟通</w:t>
    </w:r>
    <w:r>
      <w:rPr>
        <w:rFonts w:hint="eastAsia"/>
        <w:b/>
      </w:rPr>
      <w:t xml:space="preserve">  </w:t>
    </w:r>
    <w:r>
      <w:rPr>
        <w:rFonts w:hint="eastAsia"/>
        <w:b/>
      </w:rPr>
      <w:t>拼搏</w:t>
    </w:r>
    <w:r>
      <w:rPr>
        <w:rFonts w:hint="eastAsia"/>
        <w:b/>
      </w:rPr>
      <w:t xml:space="preserve">  </w:t>
    </w:r>
    <w:r>
      <w:rPr>
        <w:rFonts w:hint="eastAsia"/>
        <w:b/>
      </w:rPr>
      <w:t>感恩</w:t>
    </w:r>
  </w:p>
  <w:p w:rsidR="00241E18" w:rsidRDefault="00241E1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3D32659E"/>
    <w:multiLevelType w:val="multilevel"/>
    <w:tmpl w:val="3D32659E"/>
    <w:lvl w:ilvl="0">
      <w:start w:val="1"/>
      <w:numFmt w:val="decimal"/>
      <w:lvlText w:val="%1."/>
      <w:lvlJc w:val="left"/>
      <w:pPr>
        <w:ind w:left="9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90" w:hanging="480"/>
      </w:pPr>
    </w:lvl>
    <w:lvl w:ilvl="2">
      <w:start w:val="1"/>
      <w:numFmt w:val="lowerRoman"/>
      <w:lvlText w:val="%3."/>
      <w:lvlJc w:val="right"/>
      <w:pPr>
        <w:ind w:left="2070" w:hanging="480"/>
      </w:pPr>
    </w:lvl>
    <w:lvl w:ilvl="3">
      <w:start w:val="1"/>
      <w:numFmt w:val="decimal"/>
      <w:lvlText w:val="%4."/>
      <w:lvlJc w:val="left"/>
      <w:pPr>
        <w:ind w:left="2550" w:hanging="480"/>
      </w:pPr>
    </w:lvl>
    <w:lvl w:ilvl="4">
      <w:start w:val="1"/>
      <w:numFmt w:val="lowerLetter"/>
      <w:lvlText w:val="%5)"/>
      <w:lvlJc w:val="left"/>
      <w:pPr>
        <w:ind w:left="3030" w:hanging="480"/>
      </w:pPr>
    </w:lvl>
    <w:lvl w:ilvl="5">
      <w:start w:val="1"/>
      <w:numFmt w:val="lowerRoman"/>
      <w:lvlText w:val="%6."/>
      <w:lvlJc w:val="right"/>
      <w:pPr>
        <w:ind w:left="3510" w:hanging="480"/>
      </w:pPr>
    </w:lvl>
    <w:lvl w:ilvl="6">
      <w:start w:val="1"/>
      <w:numFmt w:val="decimal"/>
      <w:lvlText w:val="%7."/>
      <w:lvlJc w:val="left"/>
      <w:pPr>
        <w:ind w:left="3990" w:hanging="480"/>
      </w:pPr>
    </w:lvl>
    <w:lvl w:ilvl="7">
      <w:start w:val="1"/>
      <w:numFmt w:val="lowerLetter"/>
      <w:lvlText w:val="%8)"/>
      <w:lvlJc w:val="left"/>
      <w:pPr>
        <w:ind w:left="4470" w:hanging="480"/>
      </w:pPr>
    </w:lvl>
    <w:lvl w:ilvl="8">
      <w:start w:val="1"/>
      <w:numFmt w:val="lowerRoman"/>
      <w:lvlText w:val="%9."/>
      <w:lvlJc w:val="right"/>
      <w:pPr>
        <w:ind w:left="4950" w:hanging="480"/>
      </w:pPr>
    </w:lvl>
  </w:abstractNum>
  <w:abstractNum w:abstractNumId="5">
    <w:nsid w:val="4F42655F"/>
    <w:multiLevelType w:val="hybridMultilevel"/>
    <w:tmpl w:val="86A046BA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D7"/>
    <w:rsid w:val="000017F6"/>
    <w:rsid w:val="00002CA5"/>
    <w:rsid w:val="00040834"/>
    <w:rsid w:val="00063B88"/>
    <w:rsid w:val="000725D9"/>
    <w:rsid w:val="00091681"/>
    <w:rsid w:val="000D5033"/>
    <w:rsid w:val="000E6D87"/>
    <w:rsid w:val="00113206"/>
    <w:rsid w:val="00170FA2"/>
    <w:rsid w:val="00171008"/>
    <w:rsid w:val="00172A27"/>
    <w:rsid w:val="0018022C"/>
    <w:rsid w:val="00185529"/>
    <w:rsid w:val="001C5229"/>
    <w:rsid w:val="00214FA9"/>
    <w:rsid w:val="00231CF9"/>
    <w:rsid w:val="00241E18"/>
    <w:rsid w:val="002466AB"/>
    <w:rsid w:val="00266FB9"/>
    <w:rsid w:val="002B663E"/>
    <w:rsid w:val="002D150D"/>
    <w:rsid w:val="002D3C1A"/>
    <w:rsid w:val="002D5494"/>
    <w:rsid w:val="002F7A38"/>
    <w:rsid w:val="00322F50"/>
    <w:rsid w:val="003873B2"/>
    <w:rsid w:val="003E66B7"/>
    <w:rsid w:val="004321F4"/>
    <w:rsid w:val="004336C2"/>
    <w:rsid w:val="0045089F"/>
    <w:rsid w:val="00452546"/>
    <w:rsid w:val="00456BF2"/>
    <w:rsid w:val="00483D87"/>
    <w:rsid w:val="004B2B3A"/>
    <w:rsid w:val="004C038A"/>
    <w:rsid w:val="004C29DF"/>
    <w:rsid w:val="004C639B"/>
    <w:rsid w:val="004E0F19"/>
    <w:rsid w:val="004E59F3"/>
    <w:rsid w:val="004E782B"/>
    <w:rsid w:val="00522425"/>
    <w:rsid w:val="005351A6"/>
    <w:rsid w:val="00536152"/>
    <w:rsid w:val="0054033F"/>
    <w:rsid w:val="005522AE"/>
    <w:rsid w:val="005901F4"/>
    <w:rsid w:val="005A2441"/>
    <w:rsid w:val="0061523A"/>
    <w:rsid w:val="006223FA"/>
    <w:rsid w:val="00665DC6"/>
    <w:rsid w:val="006720AF"/>
    <w:rsid w:val="006727AB"/>
    <w:rsid w:val="00675F93"/>
    <w:rsid w:val="00676650"/>
    <w:rsid w:val="00684897"/>
    <w:rsid w:val="006930F4"/>
    <w:rsid w:val="006943C7"/>
    <w:rsid w:val="006B7841"/>
    <w:rsid w:val="006C0400"/>
    <w:rsid w:val="006C6083"/>
    <w:rsid w:val="006D087D"/>
    <w:rsid w:val="006F4796"/>
    <w:rsid w:val="006F4EFA"/>
    <w:rsid w:val="007251BD"/>
    <w:rsid w:val="007454F1"/>
    <w:rsid w:val="0075522D"/>
    <w:rsid w:val="00762DEC"/>
    <w:rsid w:val="0079243A"/>
    <w:rsid w:val="007B0D6E"/>
    <w:rsid w:val="007D5FB0"/>
    <w:rsid w:val="007F6460"/>
    <w:rsid w:val="008A51FC"/>
    <w:rsid w:val="008B1C4C"/>
    <w:rsid w:val="008B5A0A"/>
    <w:rsid w:val="008C4BF3"/>
    <w:rsid w:val="009209C2"/>
    <w:rsid w:val="00951624"/>
    <w:rsid w:val="009B381A"/>
    <w:rsid w:val="009B60D6"/>
    <w:rsid w:val="009D419E"/>
    <w:rsid w:val="009D4C4C"/>
    <w:rsid w:val="00A16B11"/>
    <w:rsid w:val="00A310BB"/>
    <w:rsid w:val="00A51FE9"/>
    <w:rsid w:val="00A7120C"/>
    <w:rsid w:val="00A74703"/>
    <w:rsid w:val="00A9139F"/>
    <w:rsid w:val="00A9185D"/>
    <w:rsid w:val="00AA08C7"/>
    <w:rsid w:val="00AD3B0C"/>
    <w:rsid w:val="00AF3ED8"/>
    <w:rsid w:val="00AF6564"/>
    <w:rsid w:val="00AF73B2"/>
    <w:rsid w:val="00B159EC"/>
    <w:rsid w:val="00B23B32"/>
    <w:rsid w:val="00B37EFF"/>
    <w:rsid w:val="00B632FA"/>
    <w:rsid w:val="00BE095A"/>
    <w:rsid w:val="00BE5D29"/>
    <w:rsid w:val="00BF236F"/>
    <w:rsid w:val="00C84FAA"/>
    <w:rsid w:val="00C864E6"/>
    <w:rsid w:val="00C87A10"/>
    <w:rsid w:val="00CF4490"/>
    <w:rsid w:val="00D62F5D"/>
    <w:rsid w:val="00D84381"/>
    <w:rsid w:val="00DA669B"/>
    <w:rsid w:val="00DC109C"/>
    <w:rsid w:val="00DE7D60"/>
    <w:rsid w:val="00E04554"/>
    <w:rsid w:val="00E07FE2"/>
    <w:rsid w:val="00E315AB"/>
    <w:rsid w:val="00E378B1"/>
    <w:rsid w:val="00E81540"/>
    <w:rsid w:val="00EA0832"/>
    <w:rsid w:val="00EA1F0C"/>
    <w:rsid w:val="00EA4E08"/>
    <w:rsid w:val="00EB1C0E"/>
    <w:rsid w:val="00EC6B86"/>
    <w:rsid w:val="00EE749B"/>
    <w:rsid w:val="00EF55D9"/>
    <w:rsid w:val="00F40FE1"/>
    <w:rsid w:val="00F8253C"/>
    <w:rsid w:val="00F91868"/>
    <w:rsid w:val="00F975EB"/>
    <w:rsid w:val="0E426CC7"/>
    <w:rsid w:val="32106CFD"/>
    <w:rsid w:val="5C1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1BBCA75-E85C-446D-A409-7BE4984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Pr>
      <w:b/>
      <w:bCs/>
    </w:rPr>
  </w:style>
  <w:style w:type="character" w:styleId="a6">
    <w:name w:val="FollowedHyperlink"/>
    <w:basedOn w:val="a0"/>
    <w:qFormat/>
    <w:rPr>
      <w:color w:val="800080" w:themeColor="followedHyperlink"/>
      <w:u w:val="single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83.66.65.223:4509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07A82A-AD2B-4861-9547-2E105C5C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435</Words>
  <Characters>2485</Characters>
  <Application>Microsoft Office Word</Application>
  <DocSecurity>0</DocSecurity>
  <Lines>20</Lines>
  <Paragraphs>5</Paragraphs>
  <ScaleCrop>false</ScaleCrop>
  <Company>newtouch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 人 简 历</dc:title>
  <dc:creator>Administrator</dc:creator>
  <cp:lastModifiedBy>王 军</cp:lastModifiedBy>
  <cp:revision>80</cp:revision>
  <dcterms:created xsi:type="dcterms:W3CDTF">2018-02-22T13:30:00Z</dcterms:created>
  <dcterms:modified xsi:type="dcterms:W3CDTF">2019-03-13T04:43:00Z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